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12BC7944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9A2543">
        <w:rPr>
          <w:rFonts w:ascii="Arial" w:hAnsi="Arial" w:cs="Arial"/>
          <w:b/>
          <w:color w:val="000064"/>
          <w:sz w:val="40"/>
          <w:szCs w:val="32"/>
        </w:rPr>
        <w:t>3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9A2543">
        <w:rPr>
          <w:rFonts w:ascii="Arial" w:hAnsi="Arial" w:cs="Arial"/>
          <w:b/>
          <w:color w:val="000064"/>
          <w:sz w:val="40"/>
          <w:szCs w:val="32"/>
        </w:rPr>
        <w:t>Listas enlazadas y listas hechas con arreglos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33B7F35D" w:rsidR="006F47C4" w:rsidRPr="006F47C4" w:rsidRDefault="009A2543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Manuela Herrera López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0E721235" w:rsidR="006F47C4" w:rsidRPr="006F47C4" w:rsidRDefault="009A2543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mherreral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4CDDC254" w:rsidR="006F47C4" w:rsidRPr="006F47C4" w:rsidRDefault="009A2543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Samuel Palacios Bernate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55E7FC8C" w:rsidR="006F47C4" w:rsidRPr="006F47C4" w:rsidRDefault="009A2543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sdpalaciob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412BEAC4" w14:textId="77777777" w:rsidR="004E2AAE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  <w:r w:rsidR="000300D8">
        <w:rPr>
          <w:b/>
          <w:bCs/>
          <w:color w:val="002060"/>
          <w:sz w:val="22"/>
          <w:szCs w:val="22"/>
        </w:rPr>
        <w:t xml:space="preserve">.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71"/>
        <w:gridCol w:w="3007"/>
        <w:gridCol w:w="3008"/>
      </w:tblGrid>
      <w:tr w:rsidR="004E2AAE" w14:paraId="4A50D53E" w14:textId="77777777" w:rsidTr="004E2AAE">
        <w:tc>
          <w:tcPr>
            <w:tcW w:w="3115" w:type="dxa"/>
          </w:tcPr>
          <w:p w14:paraId="4036B784" w14:textId="77777777" w:rsidR="004E2AAE" w:rsidRDefault="004E2AAE" w:rsidP="00320EFF">
            <w:pPr>
              <w:pStyle w:val="Prrafodelista"/>
              <w:ind w:left="0"/>
              <w:jc w:val="both"/>
              <w:rPr>
                <w:b/>
                <w:bCs/>
                <w:color w:val="002060"/>
                <w:sz w:val="22"/>
                <w:szCs w:val="22"/>
              </w:rPr>
            </w:pPr>
          </w:p>
        </w:tc>
        <w:tc>
          <w:tcPr>
            <w:tcW w:w="3115" w:type="dxa"/>
          </w:tcPr>
          <w:p w14:paraId="0E2B1753" w14:textId="546C31D2" w:rsidR="004E2AAE" w:rsidRDefault="004E2AAE" w:rsidP="00320EFF">
            <w:pPr>
              <w:pStyle w:val="Prrafodelista"/>
              <w:ind w:left="0"/>
              <w:jc w:val="both"/>
              <w:rPr>
                <w:b/>
                <w:bCs/>
                <w:color w:val="00206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2060"/>
                <w:sz w:val="22"/>
                <w:szCs w:val="22"/>
              </w:rPr>
              <w:t>ArrayList</w:t>
            </w:r>
            <w:proofErr w:type="spellEnd"/>
          </w:p>
        </w:tc>
        <w:tc>
          <w:tcPr>
            <w:tcW w:w="3116" w:type="dxa"/>
          </w:tcPr>
          <w:p w14:paraId="262A92DC" w14:textId="28B4DFBA" w:rsidR="004E2AAE" w:rsidRDefault="004E2AAE" w:rsidP="00320EFF">
            <w:pPr>
              <w:pStyle w:val="Prrafodelista"/>
              <w:ind w:left="0"/>
              <w:jc w:val="both"/>
              <w:rPr>
                <w:b/>
                <w:bCs/>
                <w:color w:val="00206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2060"/>
                <w:sz w:val="22"/>
                <w:szCs w:val="22"/>
              </w:rPr>
              <w:t>Linkedist</w:t>
            </w:r>
            <w:proofErr w:type="spellEnd"/>
          </w:p>
        </w:tc>
      </w:tr>
      <w:tr w:rsidR="004E2AAE" w14:paraId="35F9FCCC" w14:textId="77777777" w:rsidTr="004E2AAE">
        <w:tc>
          <w:tcPr>
            <w:tcW w:w="3115" w:type="dxa"/>
          </w:tcPr>
          <w:p w14:paraId="1A1184C4" w14:textId="291AF974" w:rsidR="004E2AAE" w:rsidRDefault="004E2AAE" w:rsidP="00320EFF">
            <w:pPr>
              <w:pStyle w:val="Prrafodelista"/>
              <w:ind w:left="0"/>
              <w:jc w:val="both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1.1</w:t>
            </w:r>
          </w:p>
        </w:tc>
        <w:tc>
          <w:tcPr>
            <w:tcW w:w="3115" w:type="dxa"/>
          </w:tcPr>
          <w:p w14:paraId="5B553AD2" w14:textId="77777777" w:rsidR="004E2AAE" w:rsidRDefault="004E2AAE" w:rsidP="00320EFF">
            <w:pPr>
              <w:pStyle w:val="Prrafodelista"/>
              <w:ind w:left="0"/>
              <w:jc w:val="both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 xml:space="preserve">Buscar </w:t>
            </w:r>
            <w:r w:rsidR="003649D3">
              <w:rPr>
                <w:b/>
                <w:bCs/>
                <w:color w:val="002060"/>
                <w:sz w:val="22"/>
                <w:szCs w:val="22"/>
              </w:rPr>
              <w:t>en O(n)</w:t>
            </w:r>
          </w:p>
          <w:p w14:paraId="186F1647" w14:textId="77777777" w:rsidR="003649D3" w:rsidRDefault="003649D3" w:rsidP="003649D3">
            <w:pPr>
              <w:pStyle w:val="Prrafodelista"/>
              <w:ind w:left="0"/>
              <w:jc w:val="both"/>
              <w:rPr>
                <w:b/>
                <w:bCs/>
                <w:color w:val="00206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2060"/>
                <w:sz w:val="22"/>
                <w:szCs w:val="22"/>
              </w:rPr>
              <w:t>Get</w:t>
            </w:r>
            <w:proofErr w:type="spellEnd"/>
            <w:r>
              <w:rPr>
                <w:b/>
                <w:bCs/>
                <w:color w:val="002060"/>
                <w:sz w:val="22"/>
                <w:szCs w:val="22"/>
              </w:rPr>
              <w:t xml:space="preserve"> en </w:t>
            </w:r>
            <w:proofErr w:type="gramStart"/>
            <w:r>
              <w:rPr>
                <w:b/>
                <w:bCs/>
                <w:color w:val="002060"/>
                <w:sz w:val="22"/>
                <w:szCs w:val="22"/>
              </w:rPr>
              <w:t>O(</w:t>
            </w:r>
            <w:proofErr w:type="gramEnd"/>
            <w:r>
              <w:rPr>
                <w:b/>
                <w:bCs/>
                <w:color w:val="002060"/>
                <w:sz w:val="22"/>
                <w:szCs w:val="22"/>
              </w:rPr>
              <w:t>1)</w:t>
            </w:r>
          </w:p>
          <w:p w14:paraId="2D1F137E" w14:textId="11AF9836" w:rsidR="003649D3" w:rsidRDefault="003649D3" w:rsidP="00320EFF">
            <w:pPr>
              <w:pStyle w:val="Prrafodelista"/>
              <w:ind w:left="0"/>
              <w:jc w:val="both"/>
              <w:rPr>
                <w:b/>
                <w:bCs/>
                <w:color w:val="002060"/>
                <w:sz w:val="22"/>
                <w:szCs w:val="22"/>
              </w:rPr>
            </w:pPr>
          </w:p>
        </w:tc>
        <w:tc>
          <w:tcPr>
            <w:tcW w:w="3116" w:type="dxa"/>
          </w:tcPr>
          <w:p w14:paraId="204E77F6" w14:textId="77777777" w:rsidR="004E2AAE" w:rsidRDefault="003649D3" w:rsidP="00320EFF">
            <w:pPr>
              <w:pStyle w:val="Prrafodelista"/>
              <w:ind w:left="0"/>
              <w:jc w:val="both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Buscar en O(n)</w:t>
            </w:r>
          </w:p>
          <w:p w14:paraId="1C3B9CC5" w14:textId="16A6DCC9" w:rsidR="003649D3" w:rsidRDefault="003649D3" w:rsidP="00320EFF">
            <w:pPr>
              <w:pStyle w:val="Prrafodelista"/>
              <w:ind w:left="0"/>
              <w:jc w:val="both"/>
              <w:rPr>
                <w:b/>
                <w:bCs/>
                <w:color w:val="00206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2060"/>
                <w:sz w:val="22"/>
                <w:szCs w:val="22"/>
              </w:rPr>
              <w:t>Get</w:t>
            </w:r>
            <w:proofErr w:type="spellEnd"/>
            <w:r>
              <w:rPr>
                <w:b/>
                <w:bCs/>
                <w:color w:val="002060"/>
                <w:sz w:val="22"/>
                <w:szCs w:val="22"/>
              </w:rPr>
              <w:t xml:space="preserve"> en O(n/4)</w:t>
            </w:r>
          </w:p>
        </w:tc>
      </w:tr>
    </w:tbl>
    <w:p w14:paraId="5D3FA7AC" w14:textId="4D1B032D" w:rsidR="006F47C4" w:rsidRDefault="006F47C4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2055B050" w14:textId="1ABF71FB" w:rsidR="003649D3" w:rsidRDefault="003649D3" w:rsidP="00320EFF">
      <w:pPr>
        <w:pStyle w:val="Prrafodelista"/>
        <w:ind w:left="360"/>
        <w:jc w:val="both"/>
        <w:rPr>
          <w:bCs/>
          <w:sz w:val="22"/>
          <w:szCs w:val="22"/>
        </w:rPr>
      </w:pPr>
      <w:r w:rsidRPr="003649D3">
        <w:rPr>
          <w:bCs/>
          <w:sz w:val="22"/>
          <w:szCs w:val="22"/>
        </w:rPr>
        <w:t xml:space="preserve">Es preferible usar un </w:t>
      </w:r>
      <w:proofErr w:type="spellStart"/>
      <w:r w:rsidRPr="003649D3">
        <w:rPr>
          <w:bCs/>
          <w:sz w:val="22"/>
          <w:szCs w:val="22"/>
        </w:rPr>
        <w:t>ArrayList</w:t>
      </w:r>
      <w:bookmarkStart w:id="0" w:name="_GoBack"/>
      <w:bookmarkEnd w:id="0"/>
      <w:proofErr w:type="spellEnd"/>
      <w:r w:rsidRPr="003649D3">
        <w:rPr>
          <w:bCs/>
          <w:sz w:val="22"/>
          <w:szCs w:val="22"/>
        </w:rPr>
        <w:t xml:space="preserve"> cuando no se tiene mucha memoria, y es mejor usar un </w:t>
      </w:r>
      <w:proofErr w:type="spellStart"/>
      <w:r w:rsidRPr="003649D3">
        <w:rPr>
          <w:bCs/>
          <w:sz w:val="22"/>
          <w:szCs w:val="22"/>
        </w:rPr>
        <w:t>LinkedList</w:t>
      </w:r>
      <w:proofErr w:type="spellEnd"/>
      <w:r w:rsidRPr="003649D3">
        <w:rPr>
          <w:bCs/>
          <w:sz w:val="22"/>
          <w:szCs w:val="22"/>
        </w:rPr>
        <w:t xml:space="preserve"> cuando se quieren añadir elementos en una posición determinada</w:t>
      </w:r>
    </w:p>
    <w:p w14:paraId="4F1FE6CA" w14:textId="77777777" w:rsidR="003649D3" w:rsidRPr="003649D3" w:rsidRDefault="003649D3" w:rsidP="00320EFF">
      <w:pPr>
        <w:pStyle w:val="Prrafodelista"/>
        <w:ind w:left="360"/>
        <w:jc w:val="both"/>
        <w:rPr>
          <w:bCs/>
          <w:color w:val="002060"/>
          <w:sz w:val="22"/>
          <w:szCs w:val="22"/>
        </w:rPr>
      </w:pPr>
    </w:p>
    <w:p w14:paraId="024CA591" w14:textId="39DF8CAC" w:rsidR="00320EFF" w:rsidRPr="005101D4" w:rsidRDefault="00320EFF" w:rsidP="00320EFF">
      <w:pPr>
        <w:pStyle w:val="Prrafodelista"/>
        <w:ind w:left="360"/>
        <w:jc w:val="both"/>
        <w:rPr>
          <w:bCs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  <w:r w:rsidR="00E81CB8">
        <w:rPr>
          <w:b/>
          <w:bCs/>
          <w:color w:val="002060"/>
          <w:sz w:val="22"/>
          <w:szCs w:val="22"/>
        </w:rPr>
        <w:t xml:space="preserve"> </w:t>
      </w:r>
      <w:r w:rsidR="00E81CB8" w:rsidRPr="005101D4">
        <w:rPr>
          <w:bCs/>
          <w:sz w:val="22"/>
          <w:szCs w:val="22"/>
        </w:rPr>
        <w:t xml:space="preserve">El ejercicio 2.1 (teclado roto) funciona de la siguiente forma; primero que </w:t>
      </w:r>
      <w:r w:rsidR="005101D4" w:rsidRPr="005101D4">
        <w:rPr>
          <w:bCs/>
          <w:sz w:val="22"/>
          <w:szCs w:val="22"/>
        </w:rPr>
        <w:t>nada,</w:t>
      </w:r>
      <w:r w:rsidR="00E81CB8" w:rsidRPr="005101D4">
        <w:rPr>
          <w:bCs/>
          <w:sz w:val="22"/>
          <w:szCs w:val="22"/>
        </w:rPr>
        <w:t xml:space="preserve"> se lee el input, y luego se evalúa carácter por carácter para ver si alguno de estos es un ‘[’ o un ‘]’. Si es alguno de estos modificamos una variable que lo que hace es decirnos dónde </w:t>
      </w:r>
      <w:r w:rsidR="005101D4" w:rsidRPr="005101D4">
        <w:rPr>
          <w:bCs/>
          <w:sz w:val="22"/>
          <w:szCs w:val="22"/>
        </w:rPr>
        <w:t>se va a agregar el texto que sigue; posteriormente, carácter por carácter se van agregando a la lista enlazada una posición después de la variable mencionada anteriormente.</w:t>
      </w:r>
    </w:p>
    <w:p w14:paraId="6CECC09B" w14:textId="77777777" w:rsidR="005101D4" w:rsidRPr="00320EFF" w:rsidRDefault="005101D4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25C0ADFB" w14:textId="705C7EC7" w:rsid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  <w:r w:rsidR="008B330F">
        <w:rPr>
          <w:b/>
          <w:bCs/>
          <w:color w:val="002060"/>
          <w:sz w:val="22"/>
          <w:szCs w:val="22"/>
        </w:rPr>
        <w:t xml:space="preserve"> </w:t>
      </w:r>
      <w:r w:rsidR="008B330F" w:rsidRPr="008B330F">
        <w:rPr>
          <w:bCs/>
          <w:sz w:val="22"/>
          <w:szCs w:val="22"/>
        </w:rPr>
        <w:t>la complejidad del algoritmo es de O(n)</w:t>
      </w:r>
    </w:p>
    <w:p w14:paraId="6E1055A9" w14:textId="0E7D8DC3" w:rsidR="006F47C4" w:rsidRPr="008B330F" w:rsidRDefault="003F4C22" w:rsidP="008B330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  <w:r w:rsidR="008B330F">
        <w:rPr>
          <w:b/>
          <w:bCs/>
          <w:color w:val="002060"/>
          <w:sz w:val="22"/>
          <w:szCs w:val="22"/>
        </w:rPr>
        <w:t xml:space="preserve"> </w:t>
      </w:r>
      <w:r w:rsidR="008B330F" w:rsidRPr="008B330F">
        <w:rPr>
          <w:bCs/>
          <w:sz w:val="22"/>
          <w:szCs w:val="22"/>
        </w:rPr>
        <w:t>n en el caso de la complejidad es la cantidad de caracteres que tiene la entrada</w:t>
      </w: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064CB603" w14:textId="3480502A" w:rsidR="006F47C4" w:rsidRPr="001321F7" w:rsidRDefault="00AB5628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b, insertar un carácter en cualquier posición</w:t>
      </w:r>
    </w:p>
    <w:p w14:paraId="47EF489D" w14:textId="27FDA66D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b</w:t>
      </w:r>
      <w:r w:rsidR="00AB5628">
        <w:rPr>
          <w:i/>
          <w:sz w:val="22"/>
          <w:szCs w:val="22"/>
        </w:rPr>
        <w:t xml:space="preserve">, </w:t>
      </w:r>
      <w:proofErr w:type="gramStart"/>
      <w:r w:rsidR="00AB5628">
        <w:rPr>
          <w:i/>
          <w:sz w:val="22"/>
          <w:szCs w:val="22"/>
        </w:rPr>
        <w:t>O(</w:t>
      </w:r>
      <w:proofErr w:type="gramEnd"/>
      <w:r w:rsidR="00AB5628">
        <w:rPr>
          <w:i/>
          <w:sz w:val="22"/>
          <w:szCs w:val="22"/>
        </w:rPr>
        <w:t>1)</w:t>
      </w:r>
    </w:p>
    <w:p w14:paraId="41C1795D" w14:textId="678B43B1" w:rsidR="006F47C4" w:rsidRPr="00AB5628" w:rsidRDefault="00AB5628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a. </w:t>
      </w:r>
      <w:proofErr w:type="spellStart"/>
      <w:proofErr w:type="gramStart"/>
      <w:r>
        <w:rPr>
          <w:i/>
          <w:sz w:val="22"/>
          <w:szCs w:val="22"/>
        </w:rPr>
        <w:t>while</w:t>
      </w:r>
      <w:proofErr w:type="spellEnd"/>
      <w:r>
        <w:rPr>
          <w:i/>
          <w:sz w:val="22"/>
          <w:szCs w:val="22"/>
        </w:rPr>
        <w:t>(</w:t>
      </w:r>
      <w:proofErr w:type="gramEnd"/>
      <w:r>
        <w:rPr>
          <w:i/>
          <w:sz w:val="22"/>
          <w:szCs w:val="22"/>
        </w:rPr>
        <w:t xml:space="preserve">q != </w:t>
      </w:r>
      <w:proofErr w:type="spellStart"/>
      <w:r>
        <w:rPr>
          <w:i/>
          <w:sz w:val="22"/>
          <w:szCs w:val="22"/>
        </w:rPr>
        <w:t>null</w:t>
      </w:r>
      <w:proofErr w:type="spellEnd"/>
      <w:r>
        <w:rPr>
          <w:i/>
          <w:sz w:val="22"/>
          <w:szCs w:val="22"/>
        </w:rPr>
        <w:t>)</w:t>
      </w:r>
    </w:p>
    <w:p w14:paraId="41D63E8E" w14:textId="15362619" w:rsidR="00AB5628" w:rsidRPr="00AB5628" w:rsidRDefault="00AB5628" w:rsidP="00AB5628">
      <w:pPr>
        <w:ind w:left="708"/>
        <w:jc w:val="both"/>
        <w:rPr>
          <w:sz w:val="22"/>
          <w:szCs w:val="22"/>
          <w:lang w:val="en-US"/>
        </w:rPr>
      </w:pPr>
      <w:r w:rsidRPr="00AB5628">
        <w:rPr>
          <w:sz w:val="22"/>
          <w:szCs w:val="22"/>
          <w:lang w:val="en-US"/>
        </w:rPr>
        <w:t xml:space="preserve">b. </w:t>
      </w:r>
      <w:proofErr w:type="gramStart"/>
      <w:r w:rsidRPr="00AB5628">
        <w:rPr>
          <w:sz w:val="22"/>
          <w:szCs w:val="22"/>
          <w:lang w:val="en-US"/>
        </w:rPr>
        <w:t>for(</w:t>
      </w:r>
      <w:proofErr w:type="gramEnd"/>
      <w:r w:rsidRPr="00AB5628">
        <w:rPr>
          <w:sz w:val="22"/>
          <w:szCs w:val="22"/>
          <w:lang w:val="en-US"/>
        </w:rPr>
        <w:t xml:space="preserve">int </w:t>
      </w:r>
      <w:proofErr w:type="spellStart"/>
      <w:r w:rsidRPr="00AB5628">
        <w:rPr>
          <w:sz w:val="22"/>
          <w:szCs w:val="22"/>
          <w:lang w:val="en-US"/>
        </w:rPr>
        <w:t>i</w:t>
      </w:r>
      <w:proofErr w:type="spellEnd"/>
      <w:r w:rsidRPr="00AB5628">
        <w:rPr>
          <w:sz w:val="22"/>
          <w:szCs w:val="22"/>
          <w:lang w:val="en-US"/>
        </w:rPr>
        <w:t xml:space="preserve"> =1; </w:t>
      </w:r>
      <w:proofErr w:type="spellStart"/>
      <w:r w:rsidRPr="00AB5628">
        <w:rPr>
          <w:sz w:val="22"/>
          <w:szCs w:val="22"/>
          <w:lang w:val="en-US"/>
        </w:rPr>
        <w:t>i</w:t>
      </w:r>
      <w:proofErr w:type="spellEnd"/>
      <w:r w:rsidRPr="00AB5628">
        <w:rPr>
          <w:sz w:val="22"/>
          <w:szCs w:val="22"/>
          <w:lang w:val="en-US"/>
        </w:rPr>
        <w:t xml:space="preserve">&lt;num; </w:t>
      </w:r>
      <w:proofErr w:type="spellStart"/>
      <w:r w:rsidRPr="00AB5628">
        <w:rPr>
          <w:sz w:val="22"/>
          <w:szCs w:val="22"/>
          <w:lang w:val="en-US"/>
        </w:rPr>
        <w:t>i</w:t>
      </w:r>
      <w:proofErr w:type="spellEnd"/>
      <w:r w:rsidRPr="00AB5628">
        <w:rPr>
          <w:sz w:val="22"/>
          <w:szCs w:val="22"/>
          <w:lang w:val="en-US"/>
        </w:rPr>
        <w:t>++)</w:t>
      </w:r>
    </w:p>
    <w:p w14:paraId="59605889" w14:textId="4EDEC18E" w:rsidR="00AB5628" w:rsidRDefault="00AB5628" w:rsidP="00AB5628">
      <w:pPr>
        <w:ind w:left="708"/>
        <w:jc w:val="both"/>
        <w:rPr>
          <w:sz w:val="22"/>
          <w:szCs w:val="22"/>
          <w:lang w:val="es-CO"/>
        </w:rPr>
      </w:pPr>
      <w:r w:rsidRPr="001E1BFA">
        <w:rPr>
          <w:sz w:val="22"/>
          <w:szCs w:val="22"/>
          <w:lang w:val="es-CO"/>
        </w:rPr>
        <w:t xml:space="preserve">c. </w:t>
      </w:r>
      <w:proofErr w:type="spellStart"/>
      <w:proofErr w:type="gramStart"/>
      <w:r w:rsidR="001E1BFA" w:rsidRPr="001E1BFA">
        <w:rPr>
          <w:sz w:val="22"/>
          <w:szCs w:val="22"/>
          <w:lang w:val="es-CO"/>
        </w:rPr>
        <w:t>q</w:t>
      </w:r>
      <w:r w:rsidR="001E1BFA">
        <w:rPr>
          <w:sz w:val="22"/>
          <w:szCs w:val="22"/>
          <w:lang w:val="es-CO"/>
        </w:rPr>
        <w:t>.siguiente</w:t>
      </w:r>
      <w:proofErr w:type="spellEnd"/>
      <w:proofErr w:type="gramEnd"/>
    </w:p>
    <w:p w14:paraId="52B44C49" w14:textId="302DF50A" w:rsidR="001E1BFA" w:rsidRDefault="001E1BFA" w:rsidP="00AB5628">
      <w:pPr>
        <w:ind w:left="708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d. </w:t>
      </w:r>
      <w:proofErr w:type="spellStart"/>
      <w:proofErr w:type="gramStart"/>
      <w:r>
        <w:rPr>
          <w:sz w:val="22"/>
          <w:szCs w:val="22"/>
          <w:lang w:val="es-CO"/>
        </w:rPr>
        <w:t>p.remove</w:t>
      </w:r>
      <w:proofErr w:type="spellEnd"/>
      <w:proofErr w:type="gramEnd"/>
      <w:r>
        <w:rPr>
          <w:sz w:val="22"/>
          <w:szCs w:val="22"/>
          <w:lang w:val="es-CO"/>
        </w:rPr>
        <w:t>()</w:t>
      </w:r>
    </w:p>
    <w:p w14:paraId="6E1E3DEC" w14:textId="0DD84A24" w:rsidR="001E1BFA" w:rsidRPr="00E03CEA" w:rsidRDefault="001E1BFA" w:rsidP="001E1BFA">
      <w:pPr>
        <w:jc w:val="both"/>
        <w:rPr>
          <w:sz w:val="22"/>
          <w:szCs w:val="22"/>
          <w:lang w:val="en-US"/>
        </w:rPr>
      </w:pPr>
      <w:r w:rsidRPr="00E03CEA">
        <w:rPr>
          <w:sz w:val="22"/>
          <w:szCs w:val="22"/>
          <w:lang w:val="en-US"/>
        </w:rPr>
        <w:t xml:space="preserve">4.4. </w:t>
      </w:r>
      <w:r w:rsidRPr="00E03CEA">
        <w:rPr>
          <w:sz w:val="22"/>
          <w:szCs w:val="22"/>
          <w:lang w:val="en-US"/>
        </w:rPr>
        <w:tab/>
        <w:t xml:space="preserve">a. </w:t>
      </w:r>
      <w:proofErr w:type="spellStart"/>
      <w:proofErr w:type="gramStart"/>
      <w:r w:rsidRPr="00E03CEA">
        <w:rPr>
          <w:sz w:val="22"/>
          <w:szCs w:val="22"/>
          <w:lang w:val="en-US"/>
        </w:rPr>
        <w:t>lista.size</w:t>
      </w:r>
      <w:proofErr w:type="spellEnd"/>
      <w:proofErr w:type="gramEnd"/>
      <w:r w:rsidRPr="00E03CEA">
        <w:rPr>
          <w:sz w:val="22"/>
          <w:szCs w:val="22"/>
          <w:lang w:val="en-US"/>
        </w:rPr>
        <w:t xml:space="preserve"> &gt;0</w:t>
      </w:r>
    </w:p>
    <w:p w14:paraId="7FD4D02E" w14:textId="7DF85CF0" w:rsidR="001E1BFA" w:rsidRPr="009B2962" w:rsidRDefault="001E1BFA" w:rsidP="001E1BFA">
      <w:pPr>
        <w:jc w:val="both"/>
        <w:rPr>
          <w:sz w:val="22"/>
          <w:szCs w:val="22"/>
          <w:lang w:val="en-US"/>
        </w:rPr>
      </w:pPr>
      <w:r w:rsidRPr="00E03CEA">
        <w:rPr>
          <w:sz w:val="22"/>
          <w:szCs w:val="22"/>
          <w:lang w:val="en-US"/>
        </w:rPr>
        <w:tab/>
      </w:r>
      <w:r w:rsidRPr="009B2962">
        <w:rPr>
          <w:sz w:val="22"/>
          <w:szCs w:val="22"/>
          <w:lang w:val="en-US"/>
        </w:rPr>
        <w:t xml:space="preserve">b. </w:t>
      </w:r>
      <w:proofErr w:type="spellStart"/>
      <w:r w:rsidRPr="009B2962">
        <w:rPr>
          <w:sz w:val="22"/>
          <w:szCs w:val="22"/>
          <w:lang w:val="en-US"/>
        </w:rPr>
        <w:t>lista.add</w:t>
      </w:r>
      <w:proofErr w:type="spellEnd"/>
      <w:r w:rsidRPr="009B2962">
        <w:rPr>
          <w:sz w:val="22"/>
          <w:szCs w:val="22"/>
          <w:lang w:val="en-US"/>
        </w:rPr>
        <w:t>(</w:t>
      </w:r>
      <w:proofErr w:type="spellStart"/>
      <w:proofErr w:type="gramStart"/>
      <w:r w:rsidRPr="009B2962">
        <w:rPr>
          <w:sz w:val="22"/>
          <w:szCs w:val="22"/>
          <w:lang w:val="en-US"/>
        </w:rPr>
        <w:t>auxiliar.pull</w:t>
      </w:r>
      <w:proofErr w:type="spellEnd"/>
      <w:proofErr w:type="gramEnd"/>
      <w:r w:rsidR="009B2962" w:rsidRPr="009B2962">
        <w:rPr>
          <w:sz w:val="22"/>
          <w:szCs w:val="22"/>
          <w:lang w:val="en-US"/>
        </w:rPr>
        <w:t>()</w:t>
      </w:r>
      <w:r w:rsidRPr="009B2962">
        <w:rPr>
          <w:sz w:val="22"/>
          <w:szCs w:val="22"/>
          <w:lang w:val="en-US"/>
        </w:rPr>
        <w:t>)</w:t>
      </w:r>
    </w:p>
    <w:p w14:paraId="3C126770" w14:textId="3D013AAF" w:rsidR="009B2962" w:rsidRPr="00E03CEA" w:rsidRDefault="009B2962" w:rsidP="001E1BFA">
      <w:pPr>
        <w:jc w:val="both"/>
        <w:rPr>
          <w:sz w:val="22"/>
          <w:szCs w:val="22"/>
          <w:lang w:val="es-CO"/>
        </w:rPr>
      </w:pPr>
      <w:r w:rsidRPr="00E03CEA">
        <w:rPr>
          <w:sz w:val="22"/>
          <w:szCs w:val="22"/>
          <w:lang w:val="es-CO"/>
        </w:rPr>
        <w:t>4.5</w:t>
      </w:r>
      <w:r w:rsidRPr="00E03CEA">
        <w:rPr>
          <w:sz w:val="22"/>
          <w:szCs w:val="22"/>
          <w:lang w:val="es-CO"/>
        </w:rPr>
        <w:tab/>
        <w:t>línea 12: auxiliar1.size &gt;0</w:t>
      </w:r>
    </w:p>
    <w:p w14:paraId="73352230" w14:textId="27D648B4" w:rsidR="009B2962" w:rsidRPr="00E03CEA" w:rsidRDefault="009B2962" w:rsidP="001E1BFA">
      <w:pPr>
        <w:jc w:val="both"/>
        <w:rPr>
          <w:sz w:val="22"/>
          <w:szCs w:val="22"/>
          <w:lang w:val="es-CO"/>
        </w:rPr>
      </w:pPr>
      <w:r w:rsidRPr="00E03CEA">
        <w:rPr>
          <w:sz w:val="22"/>
          <w:szCs w:val="22"/>
          <w:lang w:val="es-CO"/>
        </w:rPr>
        <w:tab/>
        <w:t>Línea 16: auxiliar2.size &gt;0</w:t>
      </w:r>
    </w:p>
    <w:p w14:paraId="62AFE353" w14:textId="09B1CE01" w:rsidR="009B2962" w:rsidRPr="00051C68" w:rsidRDefault="009B2962" w:rsidP="001E1BFA">
      <w:pPr>
        <w:jc w:val="both"/>
        <w:rPr>
          <w:sz w:val="22"/>
          <w:szCs w:val="22"/>
          <w:lang w:val="es-CO"/>
        </w:rPr>
      </w:pPr>
      <w:r w:rsidRPr="00E03CEA">
        <w:rPr>
          <w:sz w:val="22"/>
          <w:szCs w:val="22"/>
          <w:lang w:val="es-CO"/>
        </w:rPr>
        <w:lastRenderedPageBreak/>
        <w:tab/>
      </w:r>
      <w:r w:rsidRPr="00051C68">
        <w:rPr>
          <w:sz w:val="22"/>
          <w:szCs w:val="22"/>
          <w:lang w:val="es-CO"/>
        </w:rPr>
        <w:t xml:space="preserve">Línea 18: </w:t>
      </w:r>
      <w:proofErr w:type="spellStart"/>
      <w:proofErr w:type="gramStart"/>
      <w:r w:rsidRPr="00051C68">
        <w:rPr>
          <w:sz w:val="22"/>
          <w:szCs w:val="22"/>
          <w:lang w:val="es-CO"/>
        </w:rPr>
        <w:t>personas.pull</w:t>
      </w:r>
      <w:proofErr w:type="spellEnd"/>
      <w:proofErr w:type="gramEnd"/>
      <w:r w:rsidRPr="00051C68">
        <w:rPr>
          <w:sz w:val="22"/>
          <w:szCs w:val="22"/>
          <w:lang w:val="es-CO"/>
        </w:rPr>
        <w:t>()</w:t>
      </w:r>
    </w:p>
    <w:p w14:paraId="0538C4D3" w14:textId="020637D0" w:rsidR="00051C68" w:rsidRDefault="00051C68" w:rsidP="001E1BFA">
      <w:pPr>
        <w:jc w:val="both"/>
        <w:rPr>
          <w:sz w:val="22"/>
          <w:szCs w:val="22"/>
          <w:lang w:val="es-CO"/>
        </w:rPr>
      </w:pPr>
      <w:r w:rsidRPr="00051C68">
        <w:rPr>
          <w:sz w:val="22"/>
          <w:szCs w:val="22"/>
          <w:lang w:val="es-CO"/>
        </w:rPr>
        <w:t>4.6. b O</w:t>
      </w:r>
      <w:r>
        <w:rPr>
          <w:sz w:val="22"/>
          <w:szCs w:val="22"/>
          <w:lang w:val="es-CO"/>
        </w:rPr>
        <w:t>(n2)</w:t>
      </w:r>
    </w:p>
    <w:p w14:paraId="4397C9DB" w14:textId="77777777" w:rsidR="001C3AAC" w:rsidRDefault="001C3AAC" w:rsidP="001E1BFA">
      <w:pPr>
        <w:jc w:val="both"/>
        <w:rPr>
          <w:sz w:val="22"/>
          <w:szCs w:val="22"/>
          <w:lang w:val="es-CO"/>
        </w:rPr>
      </w:pPr>
    </w:p>
    <w:p w14:paraId="30389AC3" w14:textId="6A37DC54" w:rsidR="00051C68" w:rsidRDefault="00051C68" w:rsidP="001E1BFA">
      <w:p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4.7. c O(n)</w:t>
      </w:r>
    </w:p>
    <w:p w14:paraId="7C0C6185" w14:textId="77777777" w:rsidR="001C3AAC" w:rsidRDefault="001C3AAC" w:rsidP="001E1BFA">
      <w:pPr>
        <w:jc w:val="both"/>
        <w:rPr>
          <w:sz w:val="22"/>
          <w:szCs w:val="22"/>
          <w:lang w:val="es-CO"/>
        </w:rPr>
      </w:pPr>
    </w:p>
    <w:p w14:paraId="58751A53" w14:textId="6D60332F" w:rsidR="00051C68" w:rsidRDefault="00051C68" w:rsidP="001E1BFA">
      <w:p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4.8. </w:t>
      </w:r>
      <w:r w:rsidR="00E03CEA">
        <w:rPr>
          <w:sz w:val="22"/>
          <w:szCs w:val="22"/>
          <w:lang w:val="es-CO"/>
        </w:rPr>
        <w:t>a</w:t>
      </w:r>
      <w:r>
        <w:rPr>
          <w:sz w:val="22"/>
          <w:szCs w:val="22"/>
          <w:lang w:val="es-CO"/>
        </w:rPr>
        <w:t>. O(</w:t>
      </w:r>
      <w:r w:rsidR="00E03CEA">
        <w:rPr>
          <w:sz w:val="22"/>
          <w:szCs w:val="22"/>
          <w:lang w:val="es-CO"/>
        </w:rPr>
        <w:t>k</w:t>
      </w:r>
      <w:r>
        <w:rPr>
          <w:sz w:val="22"/>
          <w:szCs w:val="22"/>
          <w:lang w:val="es-CO"/>
        </w:rPr>
        <w:t>)</w:t>
      </w:r>
    </w:p>
    <w:p w14:paraId="3DC100D0" w14:textId="5012D855" w:rsidR="00E03CEA" w:rsidRDefault="00E03CEA" w:rsidP="001E1BFA">
      <w:p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4.8.2 </w:t>
      </w:r>
      <w:r w:rsidR="00346543">
        <w:rPr>
          <w:sz w:val="22"/>
          <w:szCs w:val="22"/>
          <w:lang w:val="es-CO"/>
        </w:rPr>
        <w:t>c. retorna 12</w:t>
      </w:r>
    </w:p>
    <w:p w14:paraId="7E020E44" w14:textId="45134549" w:rsidR="00346543" w:rsidRDefault="00346543" w:rsidP="001E1BFA">
      <w:p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4.8.3. c. </w:t>
      </w:r>
      <w:proofErr w:type="gramStart"/>
      <w:r>
        <w:rPr>
          <w:sz w:val="22"/>
          <w:szCs w:val="22"/>
          <w:lang w:val="es-CO"/>
        </w:rPr>
        <w:t>O(</w:t>
      </w:r>
      <w:proofErr w:type="gramEnd"/>
      <w:r>
        <w:rPr>
          <w:sz w:val="22"/>
          <w:szCs w:val="22"/>
          <w:lang w:val="es-CO"/>
        </w:rPr>
        <w:t>1)</w:t>
      </w:r>
    </w:p>
    <w:p w14:paraId="0F55D0CC" w14:textId="77777777" w:rsidR="001C3AAC" w:rsidRDefault="001C3AAC" w:rsidP="001E1BFA">
      <w:pPr>
        <w:jc w:val="both"/>
        <w:rPr>
          <w:sz w:val="22"/>
          <w:szCs w:val="22"/>
          <w:lang w:val="es-CO"/>
        </w:rPr>
      </w:pPr>
    </w:p>
    <w:p w14:paraId="1AFAE4BC" w14:textId="722D98C1" w:rsidR="00051C68" w:rsidRDefault="00E03CEA" w:rsidP="001E1BFA">
      <w:p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4.9.1 d. O(n)</w:t>
      </w:r>
    </w:p>
    <w:p w14:paraId="5A4A2A29" w14:textId="7BDF2D85" w:rsidR="00E03CEA" w:rsidRDefault="001C3AAC" w:rsidP="001E1BFA">
      <w:p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4.9.2 a. retorna 6</w:t>
      </w:r>
    </w:p>
    <w:p w14:paraId="3BE23A7B" w14:textId="7297C128" w:rsidR="001C3AAC" w:rsidRDefault="001C3AAC" w:rsidP="001E1BFA">
      <w:p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4.9.3. b O(n)</w:t>
      </w:r>
    </w:p>
    <w:p w14:paraId="42DA203B" w14:textId="77777777" w:rsidR="001C3AAC" w:rsidRDefault="001C3AAC" w:rsidP="001E1BFA">
      <w:pPr>
        <w:jc w:val="both"/>
        <w:rPr>
          <w:sz w:val="22"/>
          <w:szCs w:val="22"/>
          <w:lang w:val="es-CO"/>
        </w:rPr>
      </w:pPr>
    </w:p>
    <w:p w14:paraId="0FD5FFF3" w14:textId="205AB5B3" w:rsidR="00051C68" w:rsidRDefault="00051C68" w:rsidP="001E1BFA">
      <w:p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4.10.1. a O(n2)</w:t>
      </w:r>
    </w:p>
    <w:p w14:paraId="52F9567D" w14:textId="2569D139" w:rsidR="00051C68" w:rsidRPr="003649D3" w:rsidRDefault="00FE79A1" w:rsidP="001E1BFA">
      <w:pPr>
        <w:jc w:val="both"/>
        <w:rPr>
          <w:sz w:val="22"/>
          <w:szCs w:val="22"/>
          <w:lang w:val="en-US"/>
        </w:rPr>
      </w:pPr>
      <w:r w:rsidRPr="003649D3">
        <w:rPr>
          <w:sz w:val="22"/>
          <w:szCs w:val="22"/>
          <w:lang w:val="en-US"/>
        </w:rPr>
        <w:t xml:space="preserve">4.10.2. d </w:t>
      </w:r>
      <w:proofErr w:type="gramStart"/>
      <w:r w:rsidRPr="003649D3">
        <w:rPr>
          <w:sz w:val="22"/>
          <w:szCs w:val="22"/>
          <w:lang w:val="en-US"/>
        </w:rPr>
        <w:t>O(</w:t>
      </w:r>
      <w:proofErr w:type="gramEnd"/>
      <w:r w:rsidRPr="003649D3">
        <w:rPr>
          <w:sz w:val="22"/>
          <w:szCs w:val="22"/>
          <w:lang w:val="en-US"/>
        </w:rPr>
        <w:t>1)</w:t>
      </w:r>
    </w:p>
    <w:p w14:paraId="678C3D50" w14:textId="0A191C74" w:rsidR="00FE79A1" w:rsidRPr="003649D3" w:rsidRDefault="00FE79A1" w:rsidP="001E1BFA">
      <w:pPr>
        <w:jc w:val="both"/>
        <w:rPr>
          <w:sz w:val="22"/>
          <w:szCs w:val="22"/>
          <w:lang w:val="en-US"/>
        </w:rPr>
      </w:pPr>
    </w:p>
    <w:p w14:paraId="63AFF514" w14:textId="77777777" w:rsidR="001C3AAC" w:rsidRPr="001C3AAC" w:rsidRDefault="001C3AAC" w:rsidP="001E1BFA">
      <w:pPr>
        <w:jc w:val="both"/>
        <w:rPr>
          <w:sz w:val="22"/>
          <w:szCs w:val="22"/>
          <w:lang w:val="en-US"/>
        </w:rPr>
      </w:pPr>
      <w:r w:rsidRPr="001C3AAC">
        <w:rPr>
          <w:sz w:val="22"/>
          <w:szCs w:val="22"/>
          <w:lang w:val="en-US"/>
        </w:rPr>
        <w:t>4</w:t>
      </w:r>
      <w:r w:rsidR="00FE79A1" w:rsidRPr="001C3AAC">
        <w:rPr>
          <w:sz w:val="22"/>
          <w:szCs w:val="22"/>
          <w:lang w:val="en-US"/>
        </w:rPr>
        <w:t>.</w:t>
      </w:r>
      <w:r w:rsidRPr="001C3AAC">
        <w:rPr>
          <w:sz w:val="22"/>
          <w:szCs w:val="22"/>
          <w:lang w:val="en-US"/>
        </w:rPr>
        <w:t>11.1 while (s</w:t>
      </w:r>
      <w:proofErr w:type="gramStart"/>
      <w:r w:rsidRPr="001C3AAC">
        <w:rPr>
          <w:sz w:val="22"/>
          <w:szCs w:val="22"/>
          <w:lang w:val="en-US"/>
        </w:rPr>
        <w:t>1.size</w:t>
      </w:r>
      <w:proofErr w:type="gramEnd"/>
      <w:r w:rsidRPr="001C3AAC">
        <w:rPr>
          <w:sz w:val="22"/>
          <w:szCs w:val="22"/>
          <w:lang w:val="en-US"/>
        </w:rPr>
        <w:t xml:space="preserve"> &gt; 0)</w:t>
      </w:r>
    </w:p>
    <w:p w14:paraId="0B6FF349" w14:textId="636D5091" w:rsidR="00FE79A1" w:rsidRPr="003649D3" w:rsidRDefault="001C3AAC" w:rsidP="001E1BFA">
      <w:pPr>
        <w:jc w:val="both"/>
        <w:rPr>
          <w:sz w:val="22"/>
          <w:szCs w:val="22"/>
          <w:lang w:val="es-CO"/>
        </w:rPr>
      </w:pPr>
      <w:r w:rsidRPr="003649D3">
        <w:rPr>
          <w:sz w:val="22"/>
          <w:szCs w:val="22"/>
          <w:lang w:val="es-CO"/>
        </w:rPr>
        <w:t xml:space="preserve">4.11.2 </w:t>
      </w:r>
      <w:proofErr w:type="gramStart"/>
      <w:r w:rsidRPr="003649D3">
        <w:rPr>
          <w:sz w:val="22"/>
          <w:szCs w:val="22"/>
          <w:lang w:val="es-CO"/>
        </w:rPr>
        <w:t>s1.pop(</w:t>
      </w:r>
      <w:proofErr w:type="gramEnd"/>
      <w:r w:rsidRPr="003649D3">
        <w:rPr>
          <w:sz w:val="22"/>
          <w:szCs w:val="22"/>
          <w:lang w:val="es-CO"/>
        </w:rPr>
        <w:t xml:space="preserve">) </w:t>
      </w:r>
    </w:p>
    <w:p w14:paraId="73B8BEF6" w14:textId="4A2465EB" w:rsidR="001C3AAC" w:rsidRPr="003649D3" w:rsidRDefault="001C3AAC" w:rsidP="001E1BFA">
      <w:pPr>
        <w:jc w:val="both"/>
        <w:rPr>
          <w:sz w:val="22"/>
          <w:szCs w:val="22"/>
          <w:lang w:val="es-CO"/>
        </w:rPr>
      </w:pPr>
      <w:r w:rsidRPr="003649D3">
        <w:rPr>
          <w:sz w:val="22"/>
          <w:szCs w:val="22"/>
          <w:lang w:val="es-CO"/>
        </w:rPr>
        <w:t xml:space="preserve">4.11.3 </w:t>
      </w:r>
      <w:r w:rsidR="00BA41FC" w:rsidRPr="003649D3">
        <w:rPr>
          <w:sz w:val="22"/>
          <w:szCs w:val="22"/>
          <w:lang w:val="es-CO"/>
        </w:rPr>
        <w:t>s2</w:t>
      </w:r>
    </w:p>
    <w:p w14:paraId="7166D670" w14:textId="113D8060" w:rsidR="00BA41FC" w:rsidRPr="003649D3" w:rsidRDefault="00BA41FC" w:rsidP="001E1BFA">
      <w:pPr>
        <w:jc w:val="both"/>
        <w:rPr>
          <w:sz w:val="22"/>
          <w:szCs w:val="22"/>
          <w:lang w:val="es-CO"/>
        </w:rPr>
      </w:pPr>
    </w:p>
    <w:p w14:paraId="7F7295BF" w14:textId="6A4B6070" w:rsidR="00BA41FC" w:rsidRPr="003649D3" w:rsidRDefault="00BA41FC" w:rsidP="001E1BFA">
      <w:pPr>
        <w:jc w:val="both"/>
        <w:rPr>
          <w:sz w:val="22"/>
          <w:szCs w:val="22"/>
          <w:lang w:val="es-CO"/>
        </w:rPr>
      </w:pPr>
      <w:r w:rsidRPr="003649D3">
        <w:rPr>
          <w:sz w:val="22"/>
          <w:szCs w:val="22"/>
          <w:lang w:val="es-CO"/>
        </w:rPr>
        <w:t>4.12.1 imprime d</w:t>
      </w:r>
    </w:p>
    <w:p w14:paraId="68BF991C" w14:textId="5CC85129" w:rsidR="00BA41FC" w:rsidRPr="003649D3" w:rsidRDefault="00BA41FC" w:rsidP="001E1BFA">
      <w:pPr>
        <w:jc w:val="both"/>
        <w:rPr>
          <w:sz w:val="22"/>
          <w:szCs w:val="22"/>
          <w:lang w:val="es-CO"/>
        </w:rPr>
      </w:pPr>
      <w:r w:rsidRPr="003649D3">
        <w:rPr>
          <w:sz w:val="22"/>
          <w:szCs w:val="22"/>
          <w:lang w:val="es-CO"/>
        </w:rPr>
        <w:t xml:space="preserve">4.12.2 a </w:t>
      </w:r>
      <w:proofErr w:type="gramStart"/>
      <w:r w:rsidRPr="003649D3">
        <w:rPr>
          <w:sz w:val="22"/>
          <w:szCs w:val="22"/>
          <w:lang w:val="es-CO"/>
        </w:rPr>
        <w:t>O(</w:t>
      </w:r>
      <w:proofErr w:type="gramEnd"/>
      <w:r w:rsidRPr="003649D3">
        <w:rPr>
          <w:sz w:val="22"/>
          <w:szCs w:val="22"/>
          <w:lang w:val="es-CO"/>
        </w:rPr>
        <w:t>1)</w:t>
      </w:r>
    </w:p>
    <w:p w14:paraId="0BDE7B06" w14:textId="71224295" w:rsidR="00BA41FC" w:rsidRPr="003649D3" w:rsidRDefault="00BA41FC" w:rsidP="001E1BFA">
      <w:pPr>
        <w:jc w:val="both"/>
        <w:rPr>
          <w:sz w:val="22"/>
          <w:szCs w:val="22"/>
          <w:lang w:val="es-CO"/>
        </w:rPr>
      </w:pPr>
    </w:p>
    <w:p w14:paraId="4A61512E" w14:textId="1A5835BA" w:rsidR="00BA41FC" w:rsidRPr="003649D3" w:rsidRDefault="00BA41FC" w:rsidP="001E1BFA">
      <w:pPr>
        <w:jc w:val="both"/>
        <w:rPr>
          <w:sz w:val="22"/>
          <w:szCs w:val="22"/>
          <w:lang w:val="es-CO"/>
        </w:rPr>
      </w:pPr>
      <w:r w:rsidRPr="003649D3">
        <w:rPr>
          <w:sz w:val="22"/>
          <w:szCs w:val="22"/>
          <w:lang w:val="es-CO"/>
        </w:rPr>
        <w:t>4.13.1 c O(n2)</w:t>
      </w:r>
    </w:p>
    <w:p w14:paraId="4511DC23" w14:textId="3CB6D31E" w:rsidR="00BA41FC" w:rsidRPr="003649D3" w:rsidRDefault="00BA41FC" w:rsidP="001E1BFA">
      <w:pPr>
        <w:jc w:val="both"/>
        <w:rPr>
          <w:sz w:val="22"/>
          <w:szCs w:val="22"/>
          <w:lang w:val="es-CO"/>
        </w:rPr>
      </w:pPr>
      <w:r w:rsidRPr="003649D3">
        <w:rPr>
          <w:sz w:val="22"/>
          <w:szCs w:val="22"/>
          <w:lang w:val="es-CO"/>
        </w:rPr>
        <w:t>4.13.2 d O(n3)</w:t>
      </w:r>
    </w:p>
    <w:p w14:paraId="059CC557" w14:textId="77777777" w:rsidR="00BA41FC" w:rsidRPr="003649D3" w:rsidRDefault="00BA41FC" w:rsidP="001E1BFA">
      <w:pPr>
        <w:jc w:val="both"/>
        <w:rPr>
          <w:sz w:val="22"/>
          <w:szCs w:val="22"/>
          <w:lang w:val="es-CO"/>
        </w:rPr>
      </w:pPr>
    </w:p>
    <w:p w14:paraId="5E167B1D" w14:textId="77777777" w:rsidR="001C3AAC" w:rsidRPr="003649D3" w:rsidRDefault="001C3AAC" w:rsidP="001E1BFA">
      <w:pPr>
        <w:jc w:val="both"/>
        <w:rPr>
          <w:sz w:val="22"/>
          <w:szCs w:val="22"/>
          <w:lang w:val="es-CO"/>
        </w:rPr>
      </w:pPr>
    </w:p>
    <w:p w14:paraId="00654152" w14:textId="701746ED" w:rsidR="00FE79A1" w:rsidRDefault="00FE79A1" w:rsidP="001E1BFA">
      <w:pPr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4.14 </w:t>
      </w:r>
      <w:r w:rsidR="009A2543">
        <w:rPr>
          <w:sz w:val="22"/>
          <w:szCs w:val="22"/>
          <w:lang w:val="es-CO"/>
        </w:rPr>
        <w:t>c</w:t>
      </w:r>
      <w:r>
        <w:rPr>
          <w:sz w:val="22"/>
          <w:szCs w:val="22"/>
          <w:lang w:val="es-CO"/>
        </w:rPr>
        <w:t xml:space="preserve">. </w:t>
      </w:r>
      <w:r w:rsidR="009A2543">
        <w:rPr>
          <w:sz w:val="22"/>
          <w:szCs w:val="22"/>
          <w:lang w:val="es-CO"/>
        </w:rPr>
        <w:t>2, 3, 4, 5</w:t>
      </w:r>
    </w:p>
    <w:p w14:paraId="4249D47F" w14:textId="77777777" w:rsidR="00FE79A1" w:rsidRPr="00051C68" w:rsidRDefault="00FE79A1" w:rsidP="001E1BFA">
      <w:pPr>
        <w:jc w:val="both"/>
        <w:rPr>
          <w:sz w:val="22"/>
          <w:szCs w:val="22"/>
          <w:lang w:val="es-CO"/>
        </w:rPr>
      </w:pPr>
    </w:p>
    <w:p w14:paraId="2D06C562" w14:textId="4BC92863" w:rsidR="006F47C4" w:rsidRPr="00051C68" w:rsidRDefault="006F47C4" w:rsidP="003F4C22">
      <w:pPr>
        <w:ind w:left="360"/>
        <w:jc w:val="both"/>
        <w:rPr>
          <w:b/>
          <w:bCs/>
          <w:i/>
          <w:sz w:val="22"/>
          <w:szCs w:val="22"/>
          <w:lang w:val="es-CO"/>
        </w:rPr>
      </w:pP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D5FD8" w14:textId="77777777" w:rsidR="00B31BD8" w:rsidRDefault="00B31BD8" w:rsidP="004071A1">
      <w:r>
        <w:separator/>
      </w:r>
    </w:p>
  </w:endnote>
  <w:endnote w:type="continuationSeparator" w:id="0">
    <w:p w14:paraId="37A684D3" w14:textId="77777777" w:rsidR="00B31BD8" w:rsidRDefault="00B31BD8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1DB53" w14:textId="77777777" w:rsidR="00B31BD8" w:rsidRDefault="00B31BD8" w:rsidP="004071A1">
      <w:r>
        <w:separator/>
      </w:r>
    </w:p>
  </w:footnote>
  <w:footnote w:type="continuationSeparator" w:id="0">
    <w:p w14:paraId="6FA720FC" w14:textId="77777777" w:rsidR="00B31BD8" w:rsidRDefault="00B31BD8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00D8"/>
    <w:rsid w:val="0003207D"/>
    <w:rsid w:val="000321F5"/>
    <w:rsid w:val="00035772"/>
    <w:rsid w:val="00036181"/>
    <w:rsid w:val="000368FB"/>
    <w:rsid w:val="00043D10"/>
    <w:rsid w:val="00050AAD"/>
    <w:rsid w:val="00051C68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3AAC"/>
    <w:rsid w:val="001C4DCB"/>
    <w:rsid w:val="001D1DC4"/>
    <w:rsid w:val="001D3FF4"/>
    <w:rsid w:val="001D6327"/>
    <w:rsid w:val="001E1BFA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46543"/>
    <w:rsid w:val="00350DCD"/>
    <w:rsid w:val="003513BC"/>
    <w:rsid w:val="00351806"/>
    <w:rsid w:val="00360A56"/>
    <w:rsid w:val="0036130E"/>
    <w:rsid w:val="003649D3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16824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2AAE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01D4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5C3F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282A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75E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30F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2543"/>
    <w:rsid w:val="009A5833"/>
    <w:rsid w:val="009B007A"/>
    <w:rsid w:val="009B157D"/>
    <w:rsid w:val="009B2962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5628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1BD8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1FC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E78F3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CEA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1CB8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E79A1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BD421-C8B3-4DBB-AE58-1C0F15493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Manuela Herrera</cp:lastModifiedBy>
  <cp:revision>284</cp:revision>
  <cp:lastPrinted>2019-01-22T00:16:00Z</cp:lastPrinted>
  <dcterms:created xsi:type="dcterms:W3CDTF">2019-01-17T22:16:00Z</dcterms:created>
  <dcterms:modified xsi:type="dcterms:W3CDTF">2019-09-14T15:56:00Z</dcterms:modified>
</cp:coreProperties>
</file>